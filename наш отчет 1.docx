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165C" w14:textId="77777777" w:rsidR="006414BB" w:rsidRDefault="006414BB" w:rsidP="006414BB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3AB950" w14:textId="77777777" w:rsidR="006414BB" w:rsidRDefault="006414BB" w:rsidP="006414BB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E40F7F" w14:textId="77777777" w:rsidR="006414BB" w:rsidRDefault="006414BB" w:rsidP="006414BB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22A9D663" w14:textId="77777777" w:rsidR="006414BB" w:rsidRDefault="006414BB" w:rsidP="006414BB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CC1E848" w14:textId="77777777" w:rsidR="006414BB" w:rsidRDefault="006414BB" w:rsidP="006414BB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5F8CAF3" w14:textId="77777777" w:rsidR="006414BB" w:rsidRPr="006414BB" w:rsidRDefault="006414BB" w:rsidP="006414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14BB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448EC057" w14:textId="77777777" w:rsidR="006414BB" w:rsidRPr="006414BB" w:rsidRDefault="006414BB" w:rsidP="006414BB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3375B14F" w14:textId="77777777" w:rsidR="006414BB" w:rsidRPr="006414BB" w:rsidRDefault="006414BB" w:rsidP="006414BB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</w:p>
    <w:p w14:paraId="451FE629" w14:textId="77777777" w:rsidR="006414BB" w:rsidRPr="006414BB" w:rsidRDefault="006414BB" w:rsidP="006414BB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на тему: «Простые структуры данных.»</w:t>
      </w:r>
    </w:p>
    <w:p w14:paraId="73CD9127" w14:textId="77777777" w:rsidR="006414BB" w:rsidRDefault="006414BB" w:rsidP="00641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467257" w14:textId="77777777" w:rsidR="006414BB" w:rsidRDefault="006414BB" w:rsidP="00641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9D401C" w14:textId="77777777" w:rsidR="006414BB" w:rsidRDefault="006414BB" w:rsidP="00641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1371B" w14:textId="77777777" w:rsidR="006414BB" w:rsidRDefault="006414BB" w:rsidP="006414B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699BE4D7" w14:textId="77777777" w:rsidR="006414BB" w:rsidRPr="004A76D0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1CA70ABD" w14:textId="77777777" w:rsidR="006414BB" w:rsidRPr="004D567B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4F53A716" w14:textId="77777777" w:rsidR="006414BB" w:rsidRPr="00CB5BFF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Купцов Т.А.</w:t>
      </w:r>
    </w:p>
    <w:p w14:paraId="573DDA32" w14:textId="77777777" w:rsidR="006414BB" w:rsidRPr="00CB5BFF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E89CE2" w14:textId="77777777" w:rsidR="006414BB" w:rsidRPr="00CB5BFF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48D77972" w14:textId="77777777" w:rsidR="006414BB" w:rsidRPr="00CB5BFF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CB5BFF">
        <w:rPr>
          <w:rFonts w:ascii="Times New Roman" w:hAnsi="Times New Roman" w:cs="Times New Roman"/>
          <w:sz w:val="28"/>
          <w:szCs w:val="28"/>
        </w:rPr>
        <w:t>О.В</w:t>
      </w:r>
      <w:proofErr w:type="gramEnd"/>
      <w:r w:rsidRPr="00CB5BFF">
        <w:rPr>
          <w:rFonts w:ascii="Times New Roman" w:hAnsi="Times New Roman" w:cs="Times New Roman"/>
          <w:sz w:val="28"/>
          <w:szCs w:val="28"/>
        </w:rPr>
        <w:t>,</w:t>
      </w:r>
    </w:p>
    <w:p w14:paraId="44ECF0D5" w14:textId="72A06D28" w:rsidR="006414BB" w:rsidRPr="006414BB" w:rsidRDefault="006414BB" w:rsidP="006414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50E007E0" w14:textId="77777777" w:rsidR="006414BB" w:rsidRDefault="006414BB" w:rsidP="006414BB">
      <w:pPr>
        <w:rPr>
          <w:rFonts w:ascii="Times New Roman" w:hAnsi="Times New Roman" w:cs="Times New Roman"/>
          <w:sz w:val="28"/>
        </w:rPr>
      </w:pPr>
    </w:p>
    <w:p w14:paraId="3D9AF6D0" w14:textId="77777777" w:rsidR="006414BB" w:rsidRDefault="006414BB" w:rsidP="006414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Пенза </w:t>
      </w:r>
    </w:p>
    <w:p w14:paraId="7CFB6C9D" w14:textId="77777777" w:rsidR="006414BB" w:rsidRDefault="006414BB" w:rsidP="006414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14:paraId="5482C82F" w14:textId="77777777" w:rsidR="006414BB" w:rsidRDefault="006414BB" w:rsidP="006414BB">
      <w:pPr>
        <w:jc w:val="center"/>
        <w:rPr>
          <w:rFonts w:ascii="Times New Roman" w:hAnsi="Times New Roman" w:cs="Times New Roman"/>
          <w:sz w:val="28"/>
        </w:rPr>
      </w:pPr>
    </w:p>
    <w:p w14:paraId="3846845F" w14:textId="77777777" w:rsidR="006414BB" w:rsidRDefault="006414BB" w:rsidP="006414B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04510D6D" w14:textId="77777777" w:rsidR="006414BB" w:rsidRDefault="006414BB" w:rsidP="006414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структуры.</w:t>
      </w:r>
    </w:p>
    <w:p w14:paraId="347CCB11" w14:textId="77777777" w:rsidR="006414BB" w:rsidRDefault="006414BB" w:rsidP="006414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87150E" w14:textId="77777777" w:rsidR="006414BB" w:rsidRDefault="006414BB" w:rsidP="006414B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33F97AD" w14:textId="3EDB111C" w:rsidR="006414BB" w:rsidRDefault="006414BB" w:rsidP="006414BB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6089810"/>
      <w:r w:rsidRPr="004C6BCD">
        <w:rPr>
          <w:rFonts w:ascii="Times New Roman" w:eastAsia="Calibri" w:hAnsi="Times New Roman" w:cs="Times New Roman"/>
          <w:sz w:val="28"/>
          <w:lang w:eastAsia="en-US"/>
        </w:rPr>
        <w:t xml:space="preserve">Изучение </w:t>
      </w:r>
      <w:r>
        <w:rPr>
          <w:rFonts w:ascii="Times New Roman" w:eastAsia="Calibri" w:hAnsi="Times New Roman" w:cs="Times New Roman"/>
          <w:sz w:val="28"/>
          <w:lang w:eastAsia="en-US"/>
        </w:rPr>
        <w:t>простых структур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2C46A5" w14:textId="77777777" w:rsidR="00A505F7" w:rsidRPr="00AB4DB9" w:rsidRDefault="00A505F7" w:rsidP="006414BB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93D09" w14:textId="77777777" w:rsidR="006414BB" w:rsidRPr="004C6BCD" w:rsidRDefault="006414BB" w:rsidP="006414BB">
      <w:pPr>
        <w:spacing w:after="60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bookmarkEnd w:id="0"/>
    <w:p w14:paraId="5B89597D" w14:textId="71444DC9" w:rsidR="006414BB" w:rsidRPr="004D567B" w:rsidRDefault="006414BB" w:rsidP="006414B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43F7F49" w14:textId="17D7FDA5" w:rsidR="006414BB" w:rsidRPr="00A505F7" w:rsidRDefault="006414BB" w:rsidP="00A505F7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>минимальным элементами массива.</w:t>
      </w:r>
    </w:p>
    <w:p w14:paraId="5302E2A5" w14:textId="77777777" w:rsidR="006414BB" w:rsidRPr="00750C1D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1CCCC36E" w14:textId="542A7224" w:rsidR="006414BB" w:rsidRPr="00750C1D" w:rsidRDefault="006414BB" w:rsidP="00A505F7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sz w:val="28"/>
          <w:szCs w:val="28"/>
        </w:rPr>
        <w:t>случайными числами.</w:t>
      </w:r>
    </w:p>
    <w:p w14:paraId="76720A08" w14:textId="4EEDADBA" w:rsidR="006414BB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3B4BB0" w:rsidRPr="003B4B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>размера, вводимого с клавиатуры.</w:t>
      </w:r>
    </w:p>
    <w:p w14:paraId="0FF7C228" w14:textId="7B69A8B0" w:rsidR="006414BB" w:rsidRPr="00AB4DB9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</w:p>
    <w:p w14:paraId="4A9B91F5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D3B397F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419A0A3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63495D0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A640521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25C882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68A1771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AB21953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NULL));</w:t>
      </w:r>
    </w:p>
    <w:p w14:paraId="5D8265BC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(LC_ALL,"RUS");</w:t>
      </w:r>
    </w:p>
    <w:p w14:paraId="6E85BC4E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10],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peremen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1;</w:t>
      </w:r>
    </w:p>
    <w:p w14:paraId="1B95E277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max, min, res, n;</w:t>
      </w:r>
    </w:p>
    <w:p w14:paraId="601DB8E2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</w:rPr>
        <w:t>"Введите размер массива = ");</w:t>
      </w:r>
    </w:p>
    <w:p w14:paraId="6F4AA525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("%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</w:rPr>
        <w:t>",&amp;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AE5DA0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"\n</w:t>
      </w:r>
      <w:r w:rsidRPr="00A505F7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505F7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\n");</w:t>
      </w:r>
    </w:p>
    <w:p w14:paraId="454A8D3B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18DC8F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248C5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0;i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n;i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++){</w:t>
      </w:r>
    </w:p>
    <w:p w14:paraId="3A3E79D8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100 + 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)%200;</w:t>
      </w:r>
    </w:p>
    <w:p w14:paraId="09D529DD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peremen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1B3C752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"%5d",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78F26BED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7236CD2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12625E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 =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0];</w:t>
      </w:r>
    </w:p>
    <w:p w14:paraId="5D54A52F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 =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0];</w:t>
      </w:r>
    </w:p>
    <w:p w14:paraId="1351F1CA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B59392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0;i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++){</w:t>
      </w:r>
    </w:p>
    <w:p w14:paraId="55EB22ED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max &lt;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38A7C49A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max=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72E0E02" w14:textId="77777777" w:rsidR="00A505F7" w:rsidRPr="00AB4DB9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if(min&gt;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5CDC0FD5" w14:textId="77777777" w:rsidR="00A505F7" w:rsidRPr="00AB4DB9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min=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158458F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A505F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7136FF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7A962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("\n\n Максимальное число в массиве: ");</w:t>
      </w:r>
    </w:p>
    <w:p w14:paraId="0A09E44B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"%d",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87B836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("\n\n Минимальное число в массиве: ");</w:t>
      </w:r>
    </w:p>
    <w:p w14:paraId="49B2B47A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"%d", </w:t>
      </w:r>
      <w:proofErr w:type="spellStart"/>
      <w:r w:rsidRPr="00A505F7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C28363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</w:rPr>
        <w:t>"\n\n Разность максимума и минимума: ");</w:t>
      </w:r>
    </w:p>
    <w:p w14:paraId="2C37495A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res = max - min;</w:t>
      </w:r>
    </w:p>
    <w:p w14:paraId="6005DA1C" w14:textId="77777777" w:rsidR="00A505F7" w:rsidRP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>"%d", res);</w:t>
      </w:r>
    </w:p>
    <w:p w14:paraId="5B8D4AE6" w14:textId="77777777" w:rsidR="00A505F7" w:rsidRPr="00AB4DB9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5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2B8B569C" w14:textId="3087D79E" w:rsidR="006414BB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5F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6785C3" w14:textId="77777777" w:rsidR="00A505F7" w:rsidRDefault="00A505F7" w:rsidP="00A505F7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65F56" w14:textId="599AC04D" w:rsidR="006414BB" w:rsidRDefault="00A505F7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422B3B" wp14:editId="4E628867">
            <wp:simplePos x="0" y="0"/>
            <wp:positionH relativeFrom="column">
              <wp:posOffset>294188</wp:posOffset>
            </wp:positionH>
            <wp:positionV relativeFrom="paragraph">
              <wp:posOffset>365760</wp:posOffset>
            </wp:positionV>
            <wp:extent cx="4730897" cy="250722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43" cy="2522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4BB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D0436B8" w14:textId="6A0145B3" w:rsidR="006414BB" w:rsidRDefault="006414BB" w:rsidP="00A505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F7C951" w14:textId="62B536A1" w:rsidR="00A505F7" w:rsidRDefault="00A505F7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69D48" w14:textId="08DFD8FD" w:rsidR="00A505F7" w:rsidRDefault="00A505F7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A1562" w14:textId="22030A86" w:rsidR="00A505F7" w:rsidRDefault="00A505F7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B779D0" w14:textId="3EC9172D" w:rsidR="00A505F7" w:rsidRDefault="00A505F7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AE16E" w14:textId="5B90B5C9" w:rsidR="00A505F7" w:rsidRDefault="00A505F7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17E57A" w14:textId="77777777" w:rsidR="00A505F7" w:rsidRPr="00750C1D" w:rsidRDefault="00A505F7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3E777" w14:textId="77777777" w:rsidR="006414BB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Задание 4: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>(или строке) двумерного массива.</w:t>
      </w:r>
    </w:p>
    <w:p w14:paraId="11C3AA08" w14:textId="34982C75" w:rsidR="006414BB" w:rsidRPr="00AB4DB9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</w:p>
    <w:p w14:paraId="1F97A3F9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77A4533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8BD82C7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94EF08C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46F060C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47D65F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8F7D673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6EACEBF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int** a;</w:t>
      </w:r>
    </w:p>
    <w:p w14:paraId="690A4E79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, j, sum, N, M;</w:t>
      </w:r>
    </w:p>
    <w:p w14:paraId="4B717709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(LC_ALL,"RUS");</w:t>
      </w:r>
    </w:p>
    <w:p w14:paraId="5AF07081" w14:textId="77777777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</w:rPr>
        <w:t>"Введите количество строк: ");</w:t>
      </w:r>
    </w:p>
    <w:p w14:paraId="5518F5B4" w14:textId="77777777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</w:rPr>
        <w:t>"%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>", &amp;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96E95C" w14:textId="77777777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</w:rPr>
        <w:t>"Введите количество столбцов: ");</w:t>
      </w:r>
    </w:p>
    <w:p w14:paraId="6D8348A2" w14:textId="77777777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</w:rPr>
        <w:t>"%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>", &amp;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86635D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a = (int*</w:t>
      </w:r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(int*));</w:t>
      </w:r>
    </w:p>
    <w:p w14:paraId="1E9ED203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NULL));</w:t>
      </w:r>
    </w:p>
    <w:p w14:paraId="4DEB6DCB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BDFE122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6CCADC5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331EEE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] = (int</w:t>
      </w:r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 *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(int));</w:t>
      </w:r>
    </w:p>
    <w:p w14:paraId="75366B6C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C3FBB4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09C10C4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a[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) % 100;</w:t>
      </w:r>
    </w:p>
    <w:p w14:paraId="0E3C0A05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0591AFD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56D2616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5B1374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sum = 0;</w:t>
      </w:r>
    </w:p>
    <w:p w14:paraId="6C060D79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F3FCDF9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0DCD9C68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3F5F82E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E3ED19B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][j]);</w:t>
      </w:r>
    </w:p>
    <w:p w14:paraId="3AFBF96E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7D4D9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9CCDCB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D9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D4D9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D8FE6F8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D9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49CAC9B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D9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</w:rPr>
        <w:t>"Суммы значений в каждой строке: ");</w:t>
      </w:r>
    </w:p>
    <w:p w14:paraId="4996A188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2BFB579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7FA1BF57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sum = 0;</w:t>
      </w:r>
    </w:p>
    <w:p w14:paraId="7B366B61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1C27553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4C1BF28E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 = sum + a[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][j];</w:t>
      </w:r>
    </w:p>
    <w:p w14:paraId="6734FFBC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"%d ", sum);</w:t>
      </w:r>
    </w:p>
    <w:p w14:paraId="7743BA71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C547782" w14:textId="77777777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("\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F79BD2C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</w:rPr>
        <w:t>"Суммы значений в каждом столбце: ");</w:t>
      </w:r>
    </w:p>
    <w:p w14:paraId="0C5B2012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(j = 0; j &lt; M;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EEA1946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15D857E4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sum = 0;</w:t>
      </w:r>
    </w:p>
    <w:p w14:paraId="27B087EB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A5AFDCA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4FC709CB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 = sum + a[</w:t>
      </w:r>
      <w:proofErr w:type="spell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][j];</w:t>
      </w:r>
    </w:p>
    <w:p w14:paraId="21CFA1AA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"%d ", sum);</w:t>
      </w:r>
    </w:p>
    <w:p w14:paraId="3579C655" w14:textId="77777777" w:rsidR="007D4D9F" w:rsidRPr="007D4D9F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CF29EFB" w14:textId="3696A078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</w:rPr>
        <w:t>"\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2C9EACF" w14:textId="77777777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D4D9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766CD65C" w14:textId="4D5B2703" w:rsidR="007D4D9F" w:rsidRPr="00AB4DB9" w:rsidRDefault="007D4D9F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1C71EC" w14:textId="3E5466E4" w:rsidR="006414BB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</w:p>
    <w:p w14:paraId="1877816D" w14:textId="46FC1E0E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C3D898" wp14:editId="18A85CCD">
            <wp:simplePos x="0" y="0"/>
            <wp:positionH relativeFrom="column">
              <wp:posOffset>161167</wp:posOffset>
            </wp:positionH>
            <wp:positionV relativeFrom="paragraph">
              <wp:posOffset>140028</wp:posOffset>
            </wp:positionV>
            <wp:extent cx="5958715" cy="2551471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15" cy="255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2EA87" w14:textId="32505A1C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03ACF2" w14:textId="240E982E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0F580" w14:textId="3CF48E7C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AF036" w14:textId="77ADEDD4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9D047" w14:textId="50083425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C54F0C" w14:textId="5D7676DE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B17FD" w14:textId="3894099F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1E1E5" w14:textId="5483CC75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4F76EB" w14:textId="1791D823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D641F" w14:textId="77777777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B4C25" w14:textId="335AD9A7" w:rsidR="006414BB" w:rsidRDefault="006414BB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4E003" w14:textId="77777777" w:rsidR="006414BB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5: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750C1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C1D">
        <w:rPr>
          <w:rFonts w:ascii="Times New Roman" w:eastAsia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3D02B240" w14:textId="3517C497" w:rsidR="006414BB" w:rsidRPr="00AB4DB9" w:rsidRDefault="006414BB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</w:p>
    <w:p w14:paraId="17467D7B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648A2C4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B98ECD5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4C260A0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001AB46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6B146B67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69397F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struct student</w:t>
      </w:r>
    </w:p>
    <w:p w14:paraId="24CF5FFB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2A1E56B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family [20];</w:t>
      </w:r>
    </w:p>
    <w:p w14:paraId="57EB0D6A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20];</w:t>
      </w:r>
    </w:p>
    <w:p w14:paraId="6F6E89A6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name [20];</w:t>
      </w:r>
    </w:p>
    <w:p w14:paraId="7EA3A5F4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67227D32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9D53C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int main(void) {</w:t>
      </w:r>
    </w:p>
    <w:p w14:paraId="2CE6321E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61D8224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05165F5F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LC_ALL, "Russian");</w:t>
      </w:r>
    </w:p>
    <w:p w14:paraId="46556D25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struct student stud [3];</w:t>
      </w:r>
    </w:p>
    <w:p w14:paraId="5648EFAB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struct student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71F5B0C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F4B2BA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E795B77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"%d",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0B6D287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</w:rPr>
        <w:t>"\</w:t>
      </w: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Введите фамилию студента: ");</w:t>
      </w:r>
    </w:p>
    <w:p w14:paraId="50B746E7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"%s",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].family);</w:t>
      </w:r>
    </w:p>
    <w:p w14:paraId="2227FF29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7374894E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"%s",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].name);</w:t>
      </w:r>
    </w:p>
    <w:p w14:paraId="58C46521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01687D22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"%s",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095222C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44CBAE5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A980D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targetString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20];</w:t>
      </w:r>
    </w:p>
    <w:p w14:paraId="51981D66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("\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nВведите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ключевое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слово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53ACBF26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targetString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52E00A1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DAE293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8330330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targetString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].family) == 0) {</w:t>
      </w:r>
    </w:p>
    <w:p w14:paraId="780DFD8F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 %s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обучается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%s\n",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].family,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);}</w:t>
      </w:r>
    </w:p>
    <w:p w14:paraId="4BC54ED6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targetString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].name) == 0) {</w:t>
      </w:r>
    </w:p>
    <w:p w14:paraId="6B6E3331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 %s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обучается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%s\n",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].family,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);}</w:t>
      </w:r>
    </w:p>
    <w:p w14:paraId="7DAEDBA1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targetString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 == 0) {</w:t>
      </w:r>
    </w:p>
    <w:p w14:paraId="23298466" w14:textId="4A6004B5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 %s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обучается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%s\n",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].family,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);}</w:t>
      </w:r>
    </w:p>
    <w:p w14:paraId="5B0AF434" w14:textId="02B08EB9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 = 1;}</w:t>
      </w:r>
    </w:p>
    <w:p w14:paraId="4E476115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(k == 0) {</w:t>
      </w:r>
    </w:p>
    <w:p w14:paraId="23643594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найдено</w:t>
      </w:r>
      <w:proofErr w:type="spellEnd"/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668252A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4669126" w14:textId="77777777" w:rsidR="00AB4DB9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</w:t>
      </w:r>
      <w:r w:rsidRPr="00AB4DB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6BDDA148" w14:textId="1DDB574B" w:rsidR="007D4D9F" w:rsidRPr="00AB4DB9" w:rsidRDefault="00AB4DB9" w:rsidP="00AB4DB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D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E204B4A" w14:textId="38CAB583" w:rsidR="00CC4A99" w:rsidRPr="00AB4DB9" w:rsidRDefault="00CC4A99" w:rsidP="007D4D9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9A8E1" w14:textId="4970E85D" w:rsidR="006414BB" w:rsidRDefault="00AB4DB9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41FE71" wp14:editId="55C14DEB">
            <wp:simplePos x="0" y="0"/>
            <wp:positionH relativeFrom="column">
              <wp:posOffset>365942</wp:posOffset>
            </wp:positionH>
            <wp:positionV relativeFrom="paragraph">
              <wp:posOffset>407307</wp:posOffset>
            </wp:positionV>
            <wp:extent cx="4673600" cy="3606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4BB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267301D" w14:textId="666B0BF5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129A2" w14:textId="5A5716EC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174B3A" w14:textId="3CB36686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5AEB2" w14:textId="2EF37818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85259" w14:textId="06139E43" w:rsidR="007D4D9F" w:rsidRDefault="007D4D9F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B2B4F" w14:textId="21ECA419" w:rsidR="00CC4A99" w:rsidRDefault="00CC4A99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02608" w14:textId="199FB74F" w:rsidR="00CC4A99" w:rsidRDefault="00CC4A99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8003B" w14:textId="283DA98F" w:rsidR="00CC4A99" w:rsidRDefault="00CC4A99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E896C" w14:textId="77777777" w:rsidR="00CC4A99" w:rsidRDefault="00CC4A99" w:rsidP="006414B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0857E" w14:textId="0B8F0EC8" w:rsidR="006414BB" w:rsidRDefault="006414BB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6BDB7" w14:textId="77777777" w:rsidR="00AB4DB9" w:rsidRPr="00750C1D" w:rsidRDefault="00AB4DB9" w:rsidP="006414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E371A" w14:textId="77777777" w:rsidR="006414BB" w:rsidRDefault="006414BB" w:rsidP="006414BB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2A448B88" w14:textId="77777777" w:rsidR="006414BB" w:rsidRPr="00281318" w:rsidRDefault="006414BB" w:rsidP="006414BB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281318">
        <w:rPr>
          <w:rFonts w:ascii="Times New Roman" w:eastAsia="Calibri" w:hAnsi="Times New Roman" w:cs="Times New Roman"/>
          <w:sz w:val="28"/>
          <w:lang w:eastAsia="en-US"/>
        </w:rPr>
        <w:t>В ходе выполнения лабораторной работы был</w:t>
      </w:r>
      <w:r>
        <w:rPr>
          <w:rFonts w:ascii="Times New Roman" w:eastAsia="Calibri" w:hAnsi="Times New Roman" w:cs="Times New Roman"/>
          <w:sz w:val="28"/>
          <w:lang w:eastAsia="en-US"/>
        </w:rPr>
        <w:t>и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 xml:space="preserve"> разработан</w:t>
      </w:r>
      <w:r>
        <w:rPr>
          <w:rFonts w:ascii="Times New Roman" w:eastAsia="Calibri" w:hAnsi="Times New Roman" w:cs="Times New Roman"/>
          <w:sz w:val="28"/>
          <w:lang w:eastAsia="en-US"/>
        </w:rPr>
        <w:t>ы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 xml:space="preserve"> программ</w:t>
      </w:r>
      <w:r>
        <w:rPr>
          <w:rFonts w:ascii="Times New Roman" w:eastAsia="Calibri" w:hAnsi="Times New Roman" w:cs="Times New Roman"/>
          <w:sz w:val="28"/>
          <w:lang w:eastAsia="en-US"/>
        </w:rPr>
        <w:t>ы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en-US"/>
        </w:rPr>
        <w:t>реализующие работу с массивами и структурой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22A9A4E5" w14:textId="77777777" w:rsidR="006414BB" w:rsidRPr="007F57E4" w:rsidRDefault="006414BB" w:rsidP="006414BB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FCCA6E" w14:textId="23851057" w:rsidR="003245C9" w:rsidRPr="00AA3E0A" w:rsidRDefault="003245C9"/>
    <w:sectPr w:rsidR="003245C9" w:rsidRPr="00AA3E0A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1A1"/>
    <w:rsid w:val="001A1F20"/>
    <w:rsid w:val="003245C9"/>
    <w:rsid w:val="003B4BB0"/>
    <w:rsid w:val="0040690F"/>
    <w:rsid w:val="006414BB"/>
    <w:rsid w:val="007D4D9F"/>
    <w:rsid w:val="008F7A2E"/>
    <w:rsid w:val="00A505F7"/>
    <w:rsid w:val="00AA3E0A"/>
    <w:rsid w:val="00AB4DB9"/>
    <w:rsid w:val="00CC4A99"/>
    <w:rsid w:val="00D261A1"/>
    <w:rsid w:val="00E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30A1"/>
  <w15:docId w15:val="{0909A19F-3FFD-1D41-A83D-3A2A8AF9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45C9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semiHidden/>
    <w:unhideWhenUsed/>
    <w:rsid w:val="006414BB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6414BB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Юнус Куряев</cp:lastModifiedBy>
  <cp:revision>5</cp:revision>
  <dcterms:created xsi:type="dcterms:W3CDTF">2022-09-20T05:37:00Z</dcterms:created>
  <dcterms:modified xsi:type="dcterms:W3CDTF">2022-09-26T11:29:00Z</dcterms:modified>
</cp:coreProperties>
</file>